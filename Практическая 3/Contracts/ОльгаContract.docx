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97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Новосибирск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23 февраля 2025 г.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Студия звукозаписи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Для четких реперов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Тимура Ильдаровича Юнусова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Ольга Серябкина Викторовна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Для четких реперов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artist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Светлая 86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24.02.2025 17:09:35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3(три)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20000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двадцать тысяч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Отпускные выплаты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(выплаты с размере 0.5% от оклада)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Тимура Ильдаровича Юнусова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Ольга Серябкина Викторовна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BlackStar Mafia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2"/>
          <w:szCs w:val="22"/>
        </w:rPr>
        <w:t>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234752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97</w:t>
      </w:r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638469378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ГУ МВД по Новосибирской Области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Светлая 86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Егор Николаевич Булаткин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Булаткин Е. Н.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&lt;Подпись&gt;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Ольга Серябкина Викторовна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23.02.2025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CC"/>
    <w:family w:val="auto"/>
    <w:pitch w:val="default"/>
    <w:sig w:usb0="00000000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75F4"/>
    <w:rsid w:val="009412C5"/>
    <w:rsid w:val="00B03FCD"/>
    <w:rsid w:val="00CD20A5"/>
    <w:rsid w:val="00E72FB6"/>
    <w:rsid w:val="02887DF8"/>
    <w:rsid w:val="13A03D35"/>
    <w:rsid w:val="16E65E22"/>
    <w:rsid w:val="371C452D"/>
    <w:rsid w:val="47C4791A"/>
    <w:rsid w:val="55A67975"/>
    <w:rsid w:val="58563A9E"/>
    <w:rsid w:val="67586262"/>
    <w:rsid w:val="678E02E7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qFormat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qFormat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19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aliya</cp:lastModifiedBy>
  <cp:lastPrinted>2113-01-01T00:00:00Z</cp:lastPrinted>
  <dcterms:modified xsi:type="dcterms:W3CDTF">2025-02-23T10:06:25Z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F4CA0088D1F04A1CA80A659D3083CC88_13</vt:lpwstr>
  </property>
</Properties>
</file>